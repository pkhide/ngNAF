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28C" w:rsidRDefault="0024128C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>
        <w:t>Osx</w:t>
      </w:r>
      <w:proofErr w:type="spellEnd"/>
      <w:r>
        <w:t xml:space="preserve"> config</w:t>
      </w:r>
    </w:p>
    <w:p w:rsidR="0024128C" w:rsidRDefault="0024128C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 w:hanging="720"/>
      </w:pPr>
    </w:p>
    <w:p w:rsidR="00427907" w:rsidRDefault="00394E2C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 homebrew</w:t>
      </w:r>
    </w:p>
    <w:p w:rsidR="00427907" w:rsidRDefault="00394E2C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brew search </w:t>
      </w:r>
      <w:proofErr w:type="spellStart"/>
      <w:r>
        <w:rPr>
          <w:rFonts w:ascii="Helvetica" w:hAnsi="Helvetica" w:cs="Helvetica"/>
          <w:sz w:val="24"/>
          <w:szCs w:val="24"/>
        </w:rPr>
        <w:t>nodejs</w:t>
      </w:r>
      <w:proofErr w:type="spellEnd"/>
    </w:p>
    <w:p w:rsidR="00427907" w:rsidRDefault="00394E2C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brew install </w:t>
      </w:r>
      <w:proofErr w:type="spellStart"/>
      <w:r>
        <w:rPr>
          <w:rFonts w:ascii="Helvetica" w:hAnsi="Helvetica" w:cs="Helvetica"/>
          <w:sz w:val="24"/>
          <w:szCs w:val="24"/>
        </w:rPr>
        <w:t>nodejs</w:t>
      </w:r>
      <w:proofErr w:type="spellEnd"/>
    </w:p>
    <w:p w:rsidR="00427907" w:rsidRDefault="00394E2C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 angular cli</w:t>
      </w:r>
    </w:p>
    <w:p w:rsidR="00427907" w:rsidRDefault="00394E2C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CSS</w:t>
      </w:r>
    </w:p>
    <w:p w:rsidR="00427907" w:rsidRDefault="00394E2C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ng new my-</w:t>
      </w:r>
      <w:proofErr w:type="spellStart"/>
      <w:r>
        <w:rPr>
          <w:rFonts w:ascii="Helvetica" w:hAnsi="Helvetica" w:cs="Helvetica"/>
          <w:sz w:val="24"/>
          <w:szCs w:val="24"/>
        </w:rPr>
        <w:t>deam</w:t>
      </w:r>
      <w:proofErr w:type="spellEnd"/>
      <w:r>
        <w:rPr>
          <w:rFonts w:ascii="Helvetica" w:hAnsi="Helvetica" w:cs="Helvetica"/>
          <w:sz w:val="24"/>
          <w:szCs w:val="24"/>
        </w:rPr>
        <w:t>-app</w:t>
      </w:r>
    </w:p>
    <w:p w:rsidR="00427907" w:rsidRDefault="00394E2C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cd my-dream-app</w:t>
      </w:r>
    </w:p>
    <w:p w:rsidR="00427907" w:rsidRDefault="00394E2C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ng s -o</w:t>
      </w:r>
    </w:p>
    <w:p w:rsidR="00427907" w:rsidRDefault="004279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427907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VSCode</w:t>
      </w:r>
      <w:proofErr w:type="spellEnd"/>
    </w:p>
    <w:p w:rsidR="00427907" w:rsidRDefault="00394E2C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ng s -o (open browser)</w:t>
      </w:r>
    </w:p>
    <w:p w:rsidR="00427907" w:rsidRDefault="00394E2C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download extension </w:t>
      </w:r>
    </w:p>
    <w:p w:rsidR="00427907" w:rsidRDefault="00394E2C">
      <w:pPr>
        <w:widowControl w:val="0"/>
        <w:numPr>
          <w:ilvl w:val="1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Angular v7 Snippets 7.0.1</w:t>
      </w:r>
    </w:p>
    <w:p w:rsidR="00427907" w:rsidRDefault="00394E2C">
      <w:pPr>
        <w:widowControl w:val="0"/>
        <w:numPr>
          <w:ilvl w:val="1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Material Icon Theme</w:t>
      </w:r>
    </w:p>
    <w:p w:rsidR="00427907" w:rsidRDefault="00394E2C">
      <w:pPr>
        <w:widowControl w:val="0"/>
        <w:numPr>
          <w:ilvl w:val="1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Material Theme</w:t>
      </w:r>
    </w:p>
    <w:p w:rsidR="00427907" w:rsidRDefault="00394E2C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ng s (start serve)</w:t>
      </w:r>
    </w:p>
    <w:p w:rsidR="00427907" w:rsidRDefault="00394E2C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new component</w:t>
      </w:r>
    </w:p>
    <w:p w:rsidR="00427907" w:rsidRDefault="00394E2C">
      <w:pPr>
        <w:widowControl w:val="0"/>
        <w:numPr>
          <w:ilvl w:val="1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ng </w:t>
      </w:r>
      <w:proofErr w:type="gramStart"/>
      <w:r>
        <w:rPr>
          <w:rFonts w:ascii="Helvetica" w:hAnsi="Helvetica" w:cs="Helvetica"/>
          <w:sz w:val="24"/>
          <w:szCs w:val="24"/>
        </w:rPr>
        <w:t>generate</w:t>
      </w:r>
      <w:proofErr w:type="gramEnd"/>
      <w:r>
        <w:rPr>
          <w:rFonts w:ascii="Helvetica" w:hAnsi="Helvetica" w:cs="Helvetica"/>
          <w:sz w:val="24"/>
          <w:szCs w:val="24"/>
        </w:rPr>
        <w:t xml:space="preserve"> component ‘</w:t>
      </w:r>
      <w:r>
        <w:rPr>
          <w:rFonts w:ascii="Thonburi" w:hAnsi="Helvetica" w:cs="Thonburi"/>
          <w:sz w:val="24"/>
          <w:szCs w:val="24"/>
          <w:cs/>
        </w:rPr>
        <w:t>ชื่อ</w:t>
      </w:r>
      <w:r>
        <w:rPr>
          <w:rFonts w:ascii="Helvetica" w:hAnsi="Helvetica" w:cs="Helvetica"/>
          <w:sz w:val="24"/>
          <w:szCs w:val="24"/>
          <w:cs/>
        </w:rPr>
        <w:t>’</w:t>
      </w:r>
    </w:p>
    <w:p w:rsidR="00427907" w:rsidRDefault="00394E2C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link </w:t>
      </w:r>
      <w:r>
        <w:rPr>
          <w:rFonts w:ascii="Thonburi" w:hAnsi="Helvetica" w:cs="Thonburi"/>
          <w:sz w:val="24"/>
          <w:szCs w:val="24"/>
          <w:cs/>
        </w:rPr>
        <w:t>ใน</w:t>
      </w:r>
      <w:r>
        <w:rPr>
          <w:rFonts w:ascii="Helvetica" w:hAnsi="Helvetica" w:cs="Helvetica"/>
          <w:sz w:val="24"/>
          <w:szCs w:val="24"/>
          <w:cs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app.component</w:t>
      </w:r>
      <w:proofErr w:type="spellEnd"/>
      <w:proofErr w:type="gramEnd"/>
    </w:p>
    <w:p w:rsidR="00427907" w:rsidRDefault="00394E2C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binding </w:t>
      </w:r>
      <w:r>
        <w:rPr>
          <w:rFonts w:ascii="Thonburi" w:hAnsi="Helvetica" w:cs="Thonburi"/>
          <w:sz w:val="24"/>
          <w:szCs w:val="24"/>
          <w:cs/>
        </w:rPr>
        <w:t>ใน</w:t>
      </w:r>
      <w:r>
        <w:rPr>
          <w:rFonts w:ascii="Helvetica" w:hAnsi="Helvetica" w:cs="Helvetica"/>
          <w:sz w:val="24"/>
          <w:szCs w:val="24"/>
          <w:cs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app.component</w:t>
      </w:r>
      <w:proofErr w:type="gramEnd"/>
      <w:r>
        <w:rPr>
          <w:rFonts w:ascii="Helvetica" w:hAnsi="Helvetica" w:cs="Helvetica"/>
          <w:sz w:val="24"/>
          <w:szCs w:val="24"/>
        </w:rPr>
        <w:t>.ts</w:t>
      </w:r>
      <w:proofErr w:type="spellEnd"/>
    </w:p>
    <w:p w:rsidR="00427907" w:rsidRDefault="00394E2C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app.module</w:t>
      </w:r>
      <w:proofErr w:type="gramEnd"/>
      <w:r>
        <w:rPr>
          <w:rFonts w:ascii="Helvetica" w:hAnsi="Helvetica" w:cs="Helvetica"/>
          <w:sz w:val="24"/>
          <w:szCs w:val="24"/>
        </w:rPr>
        <w:t>.ts</w:t>
      </w:r>
      <w:proofErr w:type="spellEnd"/>
    </w:p>
    <w:p w:rsidR="00427907" w:rsidRDefault="00394E2C">
      <w:pPr>
        <w:widowControl w:val="0"/>
        <w:numPr>
          <w:ilvl w:val="1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import </w:t>
      </w:r>
      <w:proofErr w:type="gramStart"/>
      <w:r>
        <w:rPr>
          <w:rFonts w:ascii="Helvetica" w:hAnsi="Helvetica" w:cs="Helvetica"/>
          <w:sz w:val="24"/>
          <w:szCs w:val="24"/>
        </w:rPr>
        <w:t xml:space="preserve">{ </w:t>
      </w:r>
      <w:proofErr w:type="spellStart"/>
      <w:r>
        <w:rPr>
          <w:rFonts w:ascii="Helvetica" w:hAnsi="Helvetica" w:cs="Helvetica"/>
          <w:sz w:val="24"/>
          <w:szCs w:val="24"/>
        </w:rPr>
        <w:t>FormsModule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} from '@angular/forms';</w:t>
      </w:r>
    </w:p>
    <w:p w:rsidR="00427907" w:rsidRDefault="00394E2C">
      <w:pPr>
        <w:widowControl w:val="0"/>
        <w:numPr>
          <w:ilvl w:val="1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imports: [</w:t>
      </w:r>
      <w:proofErr w:type="spellStart"/>
      <w:r>
        <w:rPr>
          <w:rFonts w:ascii="Helvetica" w:hAnsi="Helvetica" w:cs="Helvetica"/>
          <w:sz w:val="24"/>
          <w:szCs w:val="24"/>
        </w:rPr>
        <w:t>FormsModule</w:t>
      </w:r>
      <w:proofErr w:type="spellEnd"/>
      <w:r>
        <w:rPr>
          <w:rFonts w:ascii="Helvetica" w:hAnsi="Helvetica" w:cs="Helvetica"/>
          <w:sz w:val="24"/>
          <w:szCs w:val="24"/>
        </w:rPr>
        <w:t>]</w:t>
      </w:r>
    </w:p>
    <w:p w:rsidR="00427907" w:rsidRDefault="004279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427907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honburi" w:hAnsi="Helvetica" w:cs="Thonburi"/>
          <w:sz w:val="24"/>
          <w:szCs w:val="24"/>
        </w:rPr>
      </w:pPr>
      <w:r>
        <w:rPr>
          <w:rFonts w:ascii="Thonburi" w:hAnsi="Helvetica" w:cs="Thonburi"/>
          <w:sz w:val="24"/>
          <w:szCs w:val="24"/>
        </w:rPr>
        <w:t>* hint Angular command</w:t>
      </w:r>
    </w:p>
    <w:p w:rsidR="00427907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honburi" w:hAnsi="Helvetica" w:cs="Thonburi"/>
          <w:sz w:val="24"/>
          <w:szCs w:val="24"/>
        </w:rPr>
      </w:pPr>
      <w:r>
        <w:rPr>
          <w:rFonts w:ascii="Thonburi" w:hAnsi="Helvetica" w:cs="Thonburi"/>
          <w:sz w:val="24"/>
          <w:szCs w:val="24"/>
        </w:rPr>
        <w:t xml:space="preserve">Add new component -&gt; ng g c </w:t>
      </w:r>
      <w:r>
        <w:rPr>
          <w:rFonts w:ascii="Thonburi" w:hAnsi="Helvetica" w:cs="Thonburi"/>
          <w:sz w:val="24"/>
          <w:szCs w:val="24"/>
        </w:rPr>
        <w:t>‘</w:t>
      </w:r>
      <w:r>
        <w:rPr>
          <w:rFonts w:ascii="Thonburi" w:hAnsi="Helvetica" w:cs="Thonburi"/>
          <w:sz w:val="24"/>
          <w:szCs w:val="24"/>
          <w:cs/>
        </w:rPr>
        <w:t>ชื่อ’</w:t>
      </w:r>
    </w:p>
    <w:p w:rsidR="00427907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honburi" w:hAnsi="Helvetica" w:cs="Thonburi"/>
          <w:sz w:val="24"/>
          <w:szCs w:val="24"/>
        </w:rPr>
      </w:pPr>
      <w:r>
        <w:rPr>
          <w:rFonts w:ascii="Thonburi" w:hAnsi="Helvetica" w:cs="Thonburi"/>
          <w:sz w:val="24"/>
          <w:szCs w:val="24"/>
        </w:rPr>
        <w:t>ng g service</w:t>
      </w:r>
    </w:p>
    <w:p w:rsidR="00427907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Thonburi" w:hAnsi="Helvetica" w:cs="Thonburi"/>
          <w:sz w:val="24"/>
          <w:szCs w:val="24"/>
        </w:rPr>
        <w:t>Ng g pipe</w:t>
      </w:r>
    </w:p>
    <w:p w:rsidR="00427907" w:rsidRDefault="004279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427907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Docker</w:t>
      </w:r>
    </w:p>
    <w:p w:rsidR="00427907" w:rsidRDefault="00394E2C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brew search docker</w:t>
      </w:r>
    </w:p>
    <w:p w:rsidR="00427907" w:rsidRDefault="00394E2C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brew cask </w:t>
      </w:r>
      <w:proofErr w:type="gramStart"/>
      <w:r>
        <w:rPr>
          <w:rFonts w:ascii="Helvetica" w:hAnsi="Helvetica" w:cs="Helvetica"/>
          <w:sz w:val="24"/>
          <w:szCs w:val="24"/>
        </w:rPr>
        <w:t>install</w:t>
      </w:r>
      <w:proofErr w:type="gramEnd"/>
      <w:r>
        <w:rPr>
          <w:rFonts w:ascii="Helvetica" w:hAnsi="Helvetica" w:cs="Helvetica"/>
          <w:sz w:val="24"/>
          <w:szCs w:val="24"/>
        </w:rPr>
        <w:t xml:space="preserve"> homebrew/cask/docker</w:t>
      </w:r>
    </w:p>
    <w:p w:rsidR="00427907" w:rsidRDefault="00394E2C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search official images from docker hub</w:t>
      </w:r>
    </w:p>
    <w:p w:rsidR="00427907" w:rsidRDefault="004279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427907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VSCode</w:t>
      </w:r>
      <w:proofErr w:type="spellEnd"/>
    </w:p>
    <w:p w:rsidR="00427907" w:rsidRDefault="00394E2C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file name ‘docker-</w:t>
      </w:r>
      <w:proofErr w:type="spellStart"/>
      <w:r>
        <w:rPr>
          <w:rFonts w:ascii="Helvetica" w:hAnsi="Helvetica" w:cs="Helvetica"/>
          <w:sz w:val="24"/>
          <w:szCs w:val="24"/>
        </w:rPr>
        <w:t>compose.yml</w:t>
      </w:r>
      <w:proofErr w:type="spellEnd"/>
      <w:r>
        <w:rPr>
          <w:rFonts w:ascii="Helvetica" w:hAnsi="Helvetica" w:cs="Helvetica"/>
          <w:sz w:val="24"/>
          <w:szCs w:val="24"/>
        </w:rPr>
        <w:t>’</w:t>
      </w:r>
    </w:p>
    <w:p w:rsidR="00427907" w:rsidRDefault="00394E2C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code from docker hub</w:t>
      </w:r>
    </w:p>
    <w:p w:rsidR="00427907" w:rsidRDefault="00394E2C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install images in </w:t>
      </w:r>
      <w:proofErr w:type="spellStart"/>
      <w:r>
        <w:rPr>
          <w:rFonts w:ascii="Helvetica" w:hAnsi="Helvetica" w:cs="Helvetica"/>
          <w:sz w:val="24"/>
          <w:szCs w:val="24"/>
        </w:rPr>
        <w:t>VSCode</w:t>
      </w:r>
      <w:proofErr w:type="spellEnd"/>
      <w:r>
        <w:rPr>
          <w:rFonts w:ascii="Helvetica" w:hAnsi="Helvetica" w:cs="Helvetica"/>
          <w:sz w:val="24"/>
          <w:szCs w:val="24"/>
        </w:rPr>
        <w:t xml:space="preserve"> or Terminal</w:t>
      </w:r>
    </w:p>
    <w:p w:rsidR="00427907" w:rsidRDefault="00394E2C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docker-compose up (</w:t>
      </w:r>
      <w:r>
        <w:rPr>
          <w:rFonts w:ascii="Thonburi" w:hAnsi="Helvetica" w:cs="Thonburi"/>
          <w:sz w:val="24"/>
          <w:szCs w:val="24"/>
          <w:cs/>
        </w:rPr>
        <w:t>เปิด)</w:t>
      </w:r>
    </w:p>
    <w:p w:rsidR="00427907" w:rsidRDefault="00394E2C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docker-compose down (</w:t>
      </w:r>
      <w:r>
        <w:rPr>
          <w:rFonts w:ascii="Thonburi" w:hAnsi="Helvetica" w:cs="Thonburi"/>
          <w:sz w:val="24"/>
          <w:szCs w:val="24"/>
          <w:cs/>
        </w:rPr>
        <w:t>ปิด)</w:t>
      </w:r>
      <w:r>
        <w:rPr>
          <w:rFonts w:ascii="Helvetica" w:hAnsi="Helvetica" w:cs="Helvetica"/>
          <w:sz w:val="24"/>
          <w:szCs w:val="24"/>
          <w:cs/>
        </w:rPr>
        <w:t xml:space="preserve"> </w:t>
      </w:r>
    </w:p>
    <w:p w:rsidR="00427907" w:rsidRDefault="00394E2C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 bootstrap</w:t>
      </w:r>
    </w:p>
    <w:p w:rsidR="00427907" w:rsidRDefault="00394E2C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bootstrap</w:t>
      </w:r>
    </w:p>
    <w:p w:rsidR="00427907" w:rsidRDefault="004279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95E74" w:rsidRDefault="00394E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* bootstrap grid system</w:t>
      </w:r>
    </w:p>
    <w:p w:rsidR="00427907" w:rsidRDefault="00A95E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br w:type="page"/>
      </w:r>
      <w:r>
        <w:lastRenderedPageBreak/>
        <w:t>Windows Config (c:/user)</w:t>
      </w:r>
    </w:p>
    <w:p w:rsidR="00A95E74" w:rsidRDefault="00A95E74" w:rsidP="00A95E74">
      <w:pPr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chocolatey</w:t>
      </w:r>
    </w:p>
    <w:p w:rsidR="00A95E74" w:rsidRDefault="00A95E74" w:rsidP="00A95E74">
      <w:pPr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node.js</w:t>
      </w:r>
    </w:p>
    <w:p w:rsidR="00A95E74" w:rsidRDefault="00A95E74" w:rsidP="00A95E74">
      <w:pPr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angular cli</w:t>
      </w:r>
    </w:p>
    <w:p w:rsidR="00A95E74" w:rsidRDefault="00A95E74" w:rsidP="00A95E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:rsidR="00A95E74" w:rsidRDefault="00B97C5E" w:rsidP="00A95E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hint="cs"/>
          <w:cs/>
        </w:rPr>
        <w:t xml:space="preserve">ถ้า </w:t>
      </w:r>
      <w:r w:rsidR="00A95E74">
        <w:t xml:space="preserve">clone </w:t>
      </w:r>
      <w:r w:rsidR="00A95E74">
        <w:rPr>
          <w:rFonts w:hint="cs"/>
          <w:cs/>
        </w:rPr>
        <w:t>ลงมา</w:t>
      </w:r>
    </w:p>
    <w:p w:rsidR="00A95E74" w:rsidRDefault="00A95E74" w:rsidP="00A95E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</w:t>
      </w:r>
      <w:bookmarkStart w:id="0" w:name="_GoBack"/>
      <w:bookmarkEnd w:id="0"/>
    </w:p>
    <w:p w:rsidR="00A95E74" w:rsidRDefault="00A95E74" w:rsidP="00A95E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sectPr w:rsidR="00A95E7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nburi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E6F7569"/>
    <w:multiLevelType w:val="hybridMultilevel"/>
    <w:tmpl w:val="0E9C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74"/>
    <w:rsid w:val="0024128C"/>
    <w:rsid w:val="00394E2C"/>
    <w:rsid w:val="00427907"/>
    <w:rsid w:val="00A95E74"/>
    <w:rsid w:val="00B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5A26E"/>
  <w14:defaultImageDpi w14:val="0"/>
  <w15:docId w15:val="{12FD44E2-7341-445B-A219-66F433A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zq105</dc:creator>
  <cp:keywords/>
  <dc:description/>
  <cp:lastModifiedBy>zq105</cp:lastModifiedBy>
  <cp:revision>4</cp:revision>
  <dcterms:created xsi:type="dcterms:W3CDTF">2018-11-13T15:08:00Z</dcterms:created>
  <dcterms:modified xsi:type="dcterms:W3CDTF">2018-11-13T15:08:00Z</dcterms:modified>
</cp:coreProperties>
</file>